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6"/>
          <w:szCs w:val="36"/>
        </w:rPr>
        <w:t>Praveen Kumar S</w:t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5281416</wp:posOffset>
            </wp:positionH>
            <wp:positionV relativeFrom="page">
              <wp:posOffset>320730</wp:posOffset>
            </wp:positionV>
            <wp:extent cx="1933394" cy="169260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3394" cy="169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MAIL        :praveensharp005@gmail.com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CONTACT   </w:t>
      </w:r>
      <w:r>
        <w:rPr>
          <w:rFonts w:ascii="Times New Roman" w:cs="Times New Roman" w:hAnsi="Times New Roman"/>
          <w:b/>
          <w:sz w:val="24"/>
          <w:szCs w:val="24"/>
        </w:rPr>
        <w:t>:8870448503</w:t>
      </w: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CAREER OBJECTIVE:</w:t>
      </w:r>
    </w:p>
    <w:p>
      <w:pPr>
        <w:pStyle w:val="style0"/>
        <w:tabs>
          <w:tab w:val="left" w:leader="none" w:pos="1883"/>
        </w:tabs>
        <w:autoSpaceDE w:val="false"/>
        <w:autoSpaceDN w:val="false"/>
        <w:adjustRightInd w:val="false"/>
        <w:spacing w:lineRule="auto" w:line="24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To be a part of an organization where I </w:t>
      </w:r>
      <w:r>
        <w:rPr>
          <w:rFonts w:ascii="Times New Roman" w:cs="Times New Roman" w:hAnsi="Times New Roman"/>
          <w:b/>
          <w:bCs/>
          <w:sz w:val="28"/>
          <w:szCs w:val="28"/>
        </w:rPr>
        <w:t>cou</w:t>
      </w:r>
      <w:r>
        <w:rPr>
          <w:rFonts w:ascii="Times New Roman" w:cs="Times New Roman" w:hAnsi="Times New Roman"/>
          <w:b/>
          <w:bCs/>
          <w:sz w:val="28"/>
          <w:szCs w:val="28"/>
        </w:rPr>
        <w:t>ld use and enhance my knowledge</w:t>
      </w:r>
      <w:r>
        <w:rPr>
          <w:rFonts w:ascii="Times New Roman" w:cs="Times New Roman" w:hAnsi="Times New Roman"/>
          <w:b/>
          <w:sz w:val="28"/>
          <w:szCs w:val="28"/>
        </w:rPr>
        <w:t xml:space="preserve"> and talent for the development </w:t>
      </w:r>
      <w:r>
        <w:rPr>
          <w:rFonts w:ascii="Times New Roman" w:cs="Times New Roman" w:hAnsi="Times New Roman"/>
          <w:b/>
          <w:sz w:val="28"/>
          <w:szCs w:val="28"/>
        </w:rPr>
        <w:t xml:space="preserve">of both </w:t>
      </w:r>
      <w:r>
        <w:rPr>
          <w:rFonts w:ascii="Times New Roman" w:cs="Times New Roman" w:hAnsi="Times New Roman"/>
          <w:b/>
          <w:sz w:val="28"/>
          <w:szCs w:val="28"/>
        </w:rPr>
        <w:t>organization and myself.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ACADEMIC PROFILE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2610"/>
        <w:gridCol w:w="1890"/>
        <w:gridCol w:w="1800"/>
        <w:gridCol w:w="1913"/>
      </w:tblGrid>
      <w:tr>
        <w:trPr>
          <w:trHeight w:val="647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YEAR OF </w:t>
            </w:r>
            <w:r>
              <w:rPr>
                <w:rFonts w:ascii="Times New Roman" w:cs="Times New Roman" w:hAnsi="Times New Roman"/>
                <w:b/>
              </w:rPr>
              <w:t>COMPLETION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SECURED</w:t>
            </w:r>
          </w:p>
        </w:tc>
      </w:tr>
      <w:tr>
        <w:tblPrEx/>
        <w:trPr>
          <w:trHeight w:val="98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BSC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Computer science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PSG College Of Arts and Science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Bharathiyar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*</w:t>
            </w:r>
          </w:p>
        </w:tc>
      </w:tr>
      <w:tr>
        <w:tblPrEx/>
        <w:trPr>
          <w:trHeight w:val="107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HSC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Literacy Mission Matric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Higher Secondary School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Matriculation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.8%</w:t>
            </w:r>
          </w:p>
        </w:tc>
      </w:tr>
      <w:tr>
        <w:tblPrEx/>
        <w:trPr>
          <w:trHeight w:val="890" w:hRule="atLeast"/>
        </w:trPr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Literacy Mission Matric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Higher Secondary School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/>
                <w:b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AREA OF INTEREST:</w:t>
      </w:r>
    </w:p>
    <w:p>
      <w:pPr>
        <w:pStyle w:val="style0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Web De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velopement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(User Interface)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KEY SKILLS:</w:t>
      </w:r>
    </w:p>
    <w:p>
      <w:pPr>
        <w:pStyle w:val="style179"/>
        <w:numPr>
          <w:ilvl w:val="0"/>
          <w:numId w:val="1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Ability to work as team or individual</w:t>
      </w:r>
    </w:p>
    <w:p>
      <w:pPr>
        <w:pStyle w:val="style179"/>
        <w:numPr>
          <w:ilvl w:val="0"/>
          <w:numId w:val="1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Good in communication skill</w:t>
      </w:r>
    </w:p>
    <w:p>
      <w:pPr>
        <w:pStyle w:val="style179"/>
        <w:numPr>
          <w:ilvl w:val="0"/>
          <w:numId w:val="1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Computer savvy</w:t>
      </w:r>
    </w:p>
    <w:p>
      <w:pPr>
        <w:pStyle w:val="style179"/>
        <w:numPr>
          <w:ilvl w:val="0"/>
          <w:numId w:val="13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Target Oriented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 xml:space="preserve">HOBBIES: </w:t>
      </w:r>
    </w:p>
    <w:p>
      <w:pPr>
        <w:pStyle w:val="style179"/>
        <w:numPr>
          <w:ilvl w:val="0"/>
          <w:numId w:val="2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Playing Cricket</w:t>
      </w:r>
    </w:p>
    <w:p>
      <w:pPr>
        <w:pStyle w:val="style179"/>
        <w:numPr>
          <w:ilvl w:val="0"/>
          <w:numId w:val="2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Daily News</w:t>
      </w:r>
    </w:p>
    <w:p>
      <w:pPr>
        <w:pStyle w:val="style179"/>
        <w:numPr>
          <w:ilvl w:val="0"/>
          <w:numId w:val="27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Care Taking My Dogs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TECHNICAL KNOWLEDGE:</w:t>
      </w:r>
    </w:p>
    <w:p>
      <w:pPr>
        <w:pStyle w:val="style179"/>
        <w:numPr>
          <w:ilvl w:val="0"/>
          <w:numId w:val="1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Responsive Design</w:t>
      </w:r>
    </w:p>
    <w:p>
      <w:pPr>
        <w:pStyle w:val="style179"/>
        <w:numPr>
          <w:ilvl w:val="0"/>
          <w:numId w:val="1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SVG </w:t>
      </w:r>
    </w:p>
    <w:p>
      <w:pPr>
        <w:pStyle w:val="style179"/>
        <w:numPr>
          <w:ilvl w:val="0"/>
          <w:numId w:val="1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Media Queries in CSS</w:t>
      </w:r>
    </w:p>
    <w:p>
      <w:pPr>
        <w:pStyle w:val="style179"/>
        <w:numPr>
          <w:ilvl w:val="0"/>
          <w:numId w:val="1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Basic JavaScript</w:t>
      </w:r>
    </w:p>
    <w:p>
      <w:pPr>
        <w:pStyle w:val="style179"/>
        <w:numPr>
          <w:ilvl w:val="0"/>
          <w:numId w:val="1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Bootstrap 4</w:t>
      </w:r>
    </w:p>
    <w:p>
      <w:pPr>
        <w:pStyle w:val="style179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EXTRA-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CURRICULAR  ACTIVITIES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:</w:t>
      </w:r>
    </w:p>
    <w:p>
      <w:pPr>
        <w:pStyle w:val="style179"/>
        <w:numPr>
          <w:ilvl w:val="0"/>
          <w:numId w:val="3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District Level Handball</w:t>
      </w:r>
    </w:p>
    <w:p>
      <w:pPr>
        <w:pStyle w:val="style179"/>
        <w:numPr>
          <w:ilvl w:val="0"/>
          <w:numId w:val="3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Typing Skill</w:t>
      </w:r>
    </w:p>
    <w:p>
      <w:pPr>
        <w:pStyle w:val="style179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CERTIFICATION: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HTML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(!DOCTYPE HTML)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CSS (Cascading Style Sheet)</w:t>
      </w:r>
    </w:p>
    <w:p>
      <w:pPr>
        <w:pStyle w:val="style179"/>
        <w:numPr>
          <w:ilvl w:val="0"/>
          <w:numId w:val="2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Java Script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u w:val="single"/>
          <w:lang w:val="en-US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>PERSONAL DETAILS:</w:t>
      </w:r>
    </w:p>
    <w:p>
      <w:pPr>
        <w:pStyle w:val="style179"/>
        <w:numPr>
          <w:ilvl w:val="0"/>
          <w:numId w:val="18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Father Name          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Selvaraj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R</w:t>
      </w:r>
    </w:p>
    <w:p>
      <w:pPr>
        <w:pStyle w:val="style179"/>
        <w:numPr>
          <w:ilvl w:val="0"/>
          <w:numId w:val="6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Mother Name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Poongodi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S</w:t>
      </w:r>
    </w:p>
    <w:p>
      <w:pPr>
        <w:pStyle w:val="style179"/>
        <w:numPr>
          <w:ilvl w:val="0"/>
          <w:numId w:val="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Date of Birth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03-06-1996</w:t>
      </w:r>
    </w:p>
    <w:p>
      <w:pPr>
        <w:pStyle w:val="style179"/>
        <w:numPr>
          <w:ilvl w:val="0"/>
          <w:numId w:val="2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Language Known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:     Tamil &amp; English</w:t>
      </w:r>
    </w:p>
    <w:p>
      <w:pPr>
        <w:pStyle w:val="style179"/>
        <w:numPr>
          <w:ilvl w:val="0"/>
          <w:numId w:val="9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Ge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nder   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Male</w:t>
      </w:r>
    </w:p>
    <w:p>
      <w:pPr>
        <w:pStyle w:val="style179"/>
        <w:numPr>
          <w:ilvl w:val="0"/>
          <w:numId w:val="31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Place         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Tirup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pur</w:t>
      </w:r>
    </w:p>
    <w:p>
      <w:pPr>
        <w:pStyle w:val="style179"/>
        <w:numPr>
          <w:ilvl w:val="0"/>
          <w:numId w:val="19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Pin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code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641668</w:t>
      </w:r>
    </w:p>
    <w:p>
      <w:pPr>
        <w:pStyle w:val="style179"/>
        <w:numPr>
          <w:ilvl w:val="0"/>
          <w:numId w:val="19"/>
        </w:numPr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ationality          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:   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Indian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</w:t>
      </w:r>
      <w:r>
        <w:rPr>
          <w:rFonts w:ascii="Times New Roman" w:cs="Times New Roman" w:hAnsi="Times New Roman"/>
          <w:b/>
          <w:sz w:val="32"/>
          <w:szCs w:val="32"/>
          <w:u w:val="single"/>
          <w:lang w:val="en-US"/>
        </w:rPr>
        <w:t>ECLARATION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: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I </w:t>
      </w:r>
      <w:r>
        <w:rPr>
          <w:rFonts w:cs="Times New Roman" w:hAnsi="Times New Roman"/>
          <w:b/>
          <w:sz w:val="28"/>
          <w:szCs w:val="28"/>
        </w:rPr>
        <w:t>here by</w:t>
      </w:r>
      <w:r>
        <w:rPr>
          <w:rFonts w:cs="Times New Roman" w:hAnsi="Times New Roman"/>
          <w:b/>
          <w:sz w:val="28"/>
          <w:szCs w:val="28"/>
        </w:rPr>
        <w:t xml:space="preserve"> declared t</w:t>
      </w:r>
      <w:r>
        <w:rPr>
          <w:rFonts w:cs="Times New Roman" w:hAnsi="Times New Roman"/>
          <w:b/>
          <w:sz w:val="28"/>
          <w:szCs w:val="28"/>
        </w:rPr>
        <w:t xml:space="preserve">hat the above given </w:t>
      </w:r>
      <w:r>
        <w:rPr>
          <w:rFonts w:cs="Times New Roman" w:hAnsi="Times New Roman"/>
          <w:b/>
          <w:sz w:val="28"/>
          <w:szCs w:val="28"/>
        </w:rPr>
        <w:t>informations</w:t>
      </w:r>
      <w:r>
        <w:rPr>
          <w:rFonts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</w:rPr>
        <w:t>are true to my knowledge</w:t>
      </w:r>
      <w:r>
        <w:rPr>
          <w:rFonts w:cs="Times New Roman" w:hAnsi="Times New Roman"/>
          <w:b/>
          <w:sz w:val="28"/>
          <w:szCs w:val="28"/>
        </w:rPr>
        <w:t>.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                                                </w:t>
      </w:r>
    </w:p>
    <w:p>
      <w:pPr>
        <w:pStyle w:val="style0"/>
        <w:tabs>
          <w:tab w:val="left" w:leader="none" w:pos="2742"/>
        </w:tabs>
        <w:autoSpaceDE w:val="false"/>
        <w:autoSpaceDN w:val="false"/>
        <w:adjustRightInd w:val="false"/>
        <w:spacing w:lineRule="auto" w:line="240"/>
        <w:rPr>
          <w:rFonts w:cs="Times New Roman" w:hAnsi="Times New Roman"/>
          <w:b/>
          <w:sz w:val="28"/>
          <w:szCs w:val="28"/>
          <w:u w:val="single"/>
        </w:rPr>
      </w:pPr>
      <w:r>
        <w:rPr>
          <w:rFonts w:cs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Yours faithfully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Signature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</w:t>
      </w:r>
    </w:p>
    <w:p>
      <w:pPr>
        <w:pStyle w:val="style0"/>
        <w:spacing w:lineRule="auto" w:line="24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C01800BC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4">
    <w:nsid w:val="00000004"/>
    <w:multiLevelType w:val="hybridMultilevel"/>
    <w:tmpl w:val="D22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CC4C6E0"/>
    <w:lvl w:ilvl="0" w:tplc="C01800BC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0BA57F4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E14D166"/>
    <w:lvl w:ilvl="0" w:tplc="C01800B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C9CF4D4"/>
    <w:lvl w:ilvl="0" w:tplc="C01800B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800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84E3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79CD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59E88E0"/>
    <w:lvl w:ilvl="0" w:tplc="40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9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5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B1A006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1"/>
  </w:num>
  <w:num w:numId="4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6"/>
  </w:num>
  <w:num w:numId="6">
    <w:abstractNumId w:val="24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12"/>
  </w:num>
  <w:num w:numId="10">
    <w:abstractNumId w:val="0"/>
  </w:num>
  <w:num w:numId="11">
    <w:abstractNumId w:val="28"/>
  </w:num>
  <w:num w:numId="12">
    <w:abstractNumId w:val="17"/>
  </w:num>
  <w:num w:numId="13">
    <w:abstractNumId w:val="19"/>
  </w:num>
  <w:num w:numId="14">
    <w:abstractNumId w:val="23"/>
  </w:num>
  <w:num w:numId="15">
    <w:abstractNumId w:val="22"/>
  </w:num>
  <w:num w:numId="16">
    <w:abstractNumId w:val="9"/>
  </w:num>
  <w:num w:numId="17">
    <w:abstractNumId w:val="16"/>
  </w:num>
  <w:num w:numId="18">
    <w:abstractNumId w:val="18"/>
  </w:num>
  <w:num w:numId="19">
    <w:abstractNumId w:val="25"/>
  </w:num>
  <w:num w:numId="20">
    <w:abstractNumId w:val="7"/>
  </w:num>
  <w:num w:numId="21">
    <w:abstractNumId w:val="30"/>
  </w:num>
  <w:num w:numId="22">
    <w:abstractNumId w:val="21"/>
  </w:num>
  <w:num w:numId="23">
    <w:abstractNumId w:val="8"/>
  </w:num>
  <w:num w:numId="24">
    <w:abstractNumId w:val="2"/>
  </w:num>
  <w:num w:numId="25">
    <w:abstractNumId w:val="4"/>
  </w:num>
  <w:num w:numId="26">
    <w:abstractNumId w:val="14"/>
  </w:num>
  <w:num w:numId="27">
    <w:abstractNumId w:val="1"/>
  </w:num>
  <w:num w:numId="28">
    <w:abstractNumId w:val="15"/>
  </w:num>
  <w:num w:numId="29">
    <w:abstractNumId w:val="20"/>
  </w:num>
  <w:num w:numId="30">
    <w:abstractNumId w:val="31"/>
  </w:num>
  <w:num w:numId="31">
    <w:abstractNumId w:val="10"/>
  </w:num>
  <w:num w:numId="32">
    <w:abstractNumId w:val="29"/>
  </w:num>
  <w:num w:numId="33">
    <w:abstractNumId w:val="6"/>
  </w:num>
  <w:num w:numId="34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84AB3-0EEC-4E97-874A-CD604236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200</Words>
  <Pages>3</Pages>
  <Characters>1143</Characters>
  <Application>WPS Office</Application>
  <DocSecurity>0</DocSecurity>
  <Paragraphs>93</Paragraphs>
  <ScaleCrop>false</ScaleCrop>
  <Company>CtrlSoft</Company>
  <LinksUpToDate>false</LinksUpToDate>
  <CharactersWithSpaces>2297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2019-01-21T05:24:19Z</dcterms:created>
  <dc:creator>Admin</dc:creator>
  <lastModifiedBy>Moto G (4)</lastModifiedBy>
  <dcterms:modified xsi:type="dcterms:W3CDTF">2019-01-29T13:22:50Z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